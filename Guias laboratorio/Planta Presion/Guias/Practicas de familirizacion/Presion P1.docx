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6"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1" w:lineRule="auto"/>
        <w:ind w:left="3274" w:right="3930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PLANTA DE PRESIÓN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021" w:right="3685" w:firstLine="0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c"/>
          <w:sz w:val="26"/>
          <w:szCs w:val="26"/>
          <w:rtl w:val="0"/>
        </w:rPr>
        <w:t xml:space="preserve">Practica de familiarización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42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4f81bc"/>
          <w:sz w:val="22"/>
          <w:szCs w:val="22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37" w:line="278.00000000000006" w:lineRule="auto"/>
        <w:ind w:left="242" w:right="858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Comprender el proceso que ocurre en la planta de presión y familiarizarse con la instrumentación que conforma el sistema.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50800</wp:posOffset>
                </wp:positionV>
                <wp:extent cx="5607685" cy="570928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69250" y="925350"/>
                          <a:ext cx="5607685" cy="5709285"/>
                          <a:chOff x="3469250" y="925350"/>
                          <a:chExt cx="5607700" cy="5709300"/>
                        </a:xfrm>
                      </wpg:grpSpPr>
                      <wpg:grpSp>
                        <wpg:cNvGrpSpPr/>
                        <wpg:grpSpPr>
                          <a:xfrm>
                            <a:off x="3469258" y="925358"/>
                            <a:ext cx="5607675" cy="5709275"/>
                            <a:chOff x="0" y="0"/>
                            <a:chExt cx="5607675" cy="5709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07675" cy="5709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56564" y="4391660"/>
                              <a:ext cx="5146039" cy="0"/>
                              <a:chOff x="0" y="0"/>
                              <a:chExt cx="5146039" cy="0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0" y="0"/>
                                <a:ext cx="5144770" cy="0"/>
                              </a:xfrm>
                              <a:custGeom>
                                <a:rect b="b" l="l" r="r" t="t"/>
                                <a:pathLst>
                                  <a:path extrusionOk="0" h="1" w="5144770">
                                    <a:moveTo>
                                      <a:pt x="0" y="0"/>
                                    </a:moveTo>
                                    <a:lnTo>
                                      <a:pt x="5144770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5146039" cy="0"/>
                                <a:chOff x="0" y="0"/>
                                <a:chExt cx="5146039" cy="0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0" y="0"/>
                                  <a:ext cx="5144770" cy="0"/>
                                </a:xfrm>
                                <a:custGeom>
                                  <a:rect b="b" l="l" r="r" t="t"/>
                                  <a:pathLst>
                                    <a:path extrusionOk="0" h="1" w="5144770">
                                      <a:moveTo>
                                        <a:pt x="0" y="0"/>
                                      </a:moveTo>
                                      <a:lnTo>
                                        <a:pt x="514477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5146039" cy="0"/>
                                  <a:chOff x="0" y="0"/>
                                  <a:chExt cx="5146039" cy="0"/>
                                </a:xfrm>
                              </wpg:grpSpPr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0" y="0"/>
                                    <a:ext cx="5007610" cy="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" w="5007610">
                                        <a:moveTo>
                                          <a:pt x="0" y="0"/>
                                        </a:moveTo>
                                        <a:lnTo>
                                          <a:pt x="500761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5146039" cy="0"/>
                                    <a:chOff x="0" y="0"/>
                                    <a:chExt cx="5146039" cy="0"/>
                                  </a:xfrm>
                                </wpg:grpSpPr>
                                <wps:wsp>
                                  <wps:cNvSpPr/>
                                  <wps:cNvPr id="23" name="Shape 23"/>
                                  <wps:spPr>
                                    <a:xfrm>
                                      <a:off x="0" y="0"/>
                                      <a:ext cx="4588510" cy="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" w="458851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58851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5146039" cy="0"/>
                                      <a:chOff x="-4591050" y="0"/>
                                      <a:chExt cx="5146039" cy="0"/>
                                    </a:xfrm>
                                  </wpg:grpSpPr>
                                  <wps:wsp>
                                    <wps:cNvSpPr/>
                                    <wps:cNvPr id="25" name="Shape 25"/>
                                    <wps:spPr>
                                      <a:xfrm>
                                        <a:off x="0" y="0"/>
                                        <a:ext cx="418465" cy="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1" w="41846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18465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-4591050" y="0"/>
                                        <a:ext cx="5146039" cy="0"/>
                                        <a:chOff x="0" y="0"/>
                                        <a:chExt cx="5146039" cy="0"/>
                                      </a:xfrm>
                                    </wpg:grpSpPr>
                                    <wps:wsp>
                                      <wps:cNvSpPr/>
                                      <wps:cNvPr id="27" name="Shape 27"/>
                                      <wps:spPr>
                                        <a:xfrm>
                                          <a:off x="0" y="0"/>
                                          <a:ext cx="1598930" cy="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" w="159893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59893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8" name="Shape 28"/>
                                      <wps:spPr>
                                        <a:xfrm>
                                          <a:off x="1600835" y="0"/>
                                          <a:ext cx="3545204" cy="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" w="354520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45204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50800</wp:posOffset>
                </wp:positionV>
                <wp:extent cx="5607685" cy="570928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7685" cy="5709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before="7" w:line="180" w:lineRule="auto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42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4f81bc"/>
          <w:sz w:val="22"/>
          <w:szCs w:val="22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860"/>
        </w:tabs>
        <w:spacing w:before="34" w:line="360" w:lineRule="auto"/>
        <w:ind w:left="242" w:right="2014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Estudiante 1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Estudiante 2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080"/>
        </w:tabs>
        <w:spacing w:line="260" w:lineRule="auto"/>
        <w:ind w:left="242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Estudiante 3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2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30" w:lineRule="auto"/>
        <w:ind w:left="242" w:right="8139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4f81bc"/>
          <w:sz w:val="22"/>
          <w:szCs w:val="22"/>
          <w:rtl w:val="0"/>
        </w:rPr>
        <w:t xml:space="preserve">Procedimiento: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34" w:line="276" w:lineRule="auto"/>
        <w:ind w:left="242" w:right="858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pretende a partir de una inspección visual de la planta en el laboratorio y de la explicación de su operación  y  composición  familiarizarse  con  los  equipos  y  componentes  en  el  sistema  que conforma   este   proceso.   Se   deben   realizar   las   siguientes   actividades   y   completar   los requerimientos solicitados, esto se debe hacer a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mano alzada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 letra clara y hacer uso de lapicero para completar. Esto implica imprimir este documento completarlo.</w:t>
      </w:r>
    </w:p>
    <w:p w:rsidR="00000000" w:rsidDel="00000000" w:rsidP="00000000" w:rsidRDefault="00000000" w:rsidRPr="00000000" w14:paraId="00000013">
      <w:pPr>
        <w:spacing w:before="7" w:line="18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5" w:lineRule="auto"/>
        <w:ind w:left="962" w:right="115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   Ver la distribución, composición y operación de la planta en el siguiente video o en el enlace desde el blog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https:jjmgfranciscofranco.blogspot.comjpjlaboratorio-de-procesos.htm</w:t>
        </w:r>
      </w:hyperlink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" w:line="260" w:lineRule="auto"/>
        <w:ind w:left="602" w:firstLine="0"/>
        <w:jc w:val="left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   De lo expuesto en el video que variables se pueden medir y en qué punto están? 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(0.5 puntos)</w:t>
      </w:r>
    </w:p>
    <w:p w:rsidR="00000000" w:rsidDel="00000000" w:rsidP="00000000" w:rsidRDefault="00000000" w:rsidRPr="00000000" w14:paraId="00000016">
      <w:pPr>
        <w:spacing w:before="3" w:line="140" w:lineRule="auto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" w:lineRule="auto"/>
        <w:ind w:left="602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   Quien es la variable manipulada y es de acción directa o inversa en relación a las variables</w:t>
      </w:r>
    </w:p>
    <w:p w:rsidR="00000000" w:rsidDel="00000000" w:rsidP="00000000" w:rsidRDefault="00000000" w:rsidRPr="00000000" w14:paraId="0000001C">
      <w:pPr>
        <w:spacing w:before="41" w:line="260" w:lineRule="auto"/>
        <w:ind w:left="962" w:firstLine="0"/>
        <w:jc w:val="left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del proceso? Explique 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(0.5 puntos)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762000</wp:posOffset>
                </wp:positionV>
                <wp:extent cx="5144516" cy="127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0825" y="3775225"/>
                          <a:ext cx="5144516" cy="12700"/>
                          <a:chOff x="3700825" y="3775225"/>
                          <a:chExt cx="5144550" cy="9550"/>
                        </a:xfrm>
                      </wpg:grpSpPr>
                      <wpg:grpSp>
                        <wpg:cNvGrpSpPr/>
                        <wpg:grpSpPr>
                          <a:xfrm>
                            <a:off x="3700842" y="3780000"/>
                            <a:ext cx="5144516" cy="0"/>
                            <a:chOff x="0" y="0"/>
                            <a:chExt cx="5144516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144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5144516" cy="0"/>
                            </a:xfrm>
                            <a:custGeom>
                              <a:rect b="b" l="l" r="r" t="t"/>
                              <a:pathLst>
                                <a:path extrusionOk="0" h="1" w="5144516">
                                  <a:moveTo>
                                    <a:pt x="0" y="0"/>
                                  </a:moveTo>
                                  <a:lnTo>
                                    <a:pt x="514451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762000</wp:posOffset>
                </wp:positionV>
                <wp:extent cx="5144516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451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spacing w:before="6" w:line="140" w:lineRule="auto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6" w:lineRule="auto"/>
        <w:ind w:left="602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   En este proceso con la instrumentación que tiene se podría hacer un control cascada?</w:t>
      </w:r>
    </w:p>
    <w:p w:rsidR="00000000" w:rsidDel="00000000" w:rsidP="00000000" w:rsidRDefault="00000000" w:rsidRPr="00000000" w14:paraId="00000023">
      <w:pPr>
        <w:spacing w:before="38" w:lineRule="auto"/>
        <w:ind w:left="962" w:firstLine="0"/>
        <w:jc w:val="left"/>
        <w:rPr>
          <w:rFonts w:ascii="Calibri" w:cs="Calibri" w:eastAsia="Calibri" w:hAnsi="Calibri"/>
          <w:sz w:val="14"/>
          <w:szCs w:val="14"/>
        </w:rPr>
        <w:sectPr>
          <w:headerReference r:id="rId10" w:type="default"/>
          <w:pgSz w:h="15840" w:w="12240" w:orient="portrait"/>
          <w:pgMar w:bottom="280" w:top="1240" w:left="1460" w:right="800" w:header="264" w:footer="1347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Justifique  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(0.5 puntos)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762000</wp:posOffset>
                </wp:positionV>
                <wp:extent cx="5075961" cy="1270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35100" y="3775225"/>
                          <a:ext cx="5075961" cy="12700"/>
                          <a:chOff x="3735100" y="3775225"/>
                          <a:chExt cx="5076000" cy="9550"/>
                        </a:xfrm>
                      </wpg:grpSpPr>
                      <wpg:grpSp>
                        <wpg:cNvGrpSpPr/>
                        <wpg:grpSpPr>
                          <a:xfrm>
                            <a:off x="3735120" y="3780000"/>
                            <a:ext cx="5075961" cy="0"/>
                            <a:chOff x="0" y="0"/>
                            <a:chExt cx="5075961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759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5075961" cy="0"/>
                            </a:xfrm>
                            <a:custGeom>
                              <a:rect b="b" l="l" r="r" t="t"/>
                              <a:pathLst>
                                <a:path extrusionOk="0" h="1" w="5075961">
                                  <a:moveTo>
                                    <a:pt x="0" y="0"/>
                                  </a:moveTo>
                                  <a:lnTo>
                                    <a:pt x="507596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762000</wp:posOffset>
                </wp:positionV>
                <wp:extent cx="5075961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596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558800</wp:posOffset>
                </wp:positionV>
                <wp:extent cx="5144516" cy="127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0825" y="3775225"/>
                          <a:ext cx="5144516" cy="12700"/>
                          <a:chOff x="3700825" y="3775225"/>
                          <a:chExt cx="5144550" cy="9550"/>
                        </a:xfrm>
                      </wpg:grpSpPr>
                      <wpg:grpSp>
                        <wpg:cNvGrpSpPr/>
                        <wpg:grpSpPr>
                          <a:xfrm>
                            <a:off x="3700842" y="3780000"/>
                            <a:ext cx="5144516" cy="0"/>
                            <a:chOff x="0" y="0"/>
                            <a:chExt cx="5144516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144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144516" cy="0"/>
                            </a:xfrm>
                            <a:custGeom>
                              <a:rect b="b" l="l" r="r" t="t"/>
                              <a:pathLst>
                                <a:path extrusionOk="0" h="1" w="5144516">
                                  <a:moveTo>
                                    <a:pt x="0" y="0"/>
                                  </a:moveTo>
                                  <a:lnTo>
                                    <a:pt x="514451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558800</wp:posOffset>
                </wp:positionV>
                <wp:extent cx="5144516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451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368300</wp:posOffset>
                </wp:positionV>
                <wp:extent cx="5144516" cy="1270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0825" y="3775225"/>
                          <a:ext cx="5144516" cy="12700"/>
                          <a:chOff x="3700825" y="3775225"/>
                          <a:chExt cx="5144550" cy="9550"/>
                        </a:xfrm>
                      </wpg:grpSpPr>
                      <wpg:grpSp>
                        <wpg:cNvGrpSpPr/>
                        <wpg:grpSpPr>
                          <a:xfrm>
                            <a:off x="3700842" y="3780000"/>
                            <a:ext cx="5144516" cy="0"/>
                            <a:chOff x="0" y="0"/>
                            <a:chExt cx="5144516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144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0" y="0"/>
                              <a:ext cx="5144516" cy="0"/>
                            </a:xfrm>
                            <a:custGeom>
                              <a:rect b="b" l="l" r="r" t="t"/>
                              <a:pathLst>
                                <a:path extrusionOk="0" h="1" w="5144516">
                                  <a:moveTo>
                                    <a:pt x="0" y="0"/>
                                  </a:moveTo>
                                  <a:lnTo>
                                    <a:pt x="514451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368300</wp:posOffset>
                </wp:positionV>
                <wp:extent cx="5144516" cy="12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451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before="6" w:line="140" w:lineRule="auto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60" w:lineRule="auto"/>
        <w:ind w:left="602" w:firstLine="0"/>
        <w:jc w:val="left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   Como se podría implementar un esquema de control por restricción en la planta?  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(0.5 puntos)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5075961" cy="1270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35100" y="3775225"/>
                          <a:ext cx="5075961" cy="12700"/>
                          <a:chOff x="3735100" y="3775225"/>
                          <a:chExt cx="5076000" cy="9550"/>
                        </a:xfrm>
                      </wpg:grpSpPr>
                      <wpg:grpSp>
                        <wpg:cNvGrpSpPr/>
                        <wpg:grpSpPr>
                          <a:xfrm>
                            <a:off x="3735120" y="3780000"/>
                            <a:ext cx="5075961" cy="0"/>
                            <a:chOff x="0" y="0"/>
                            <a:chExt cx="5075961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759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0"/>
                              <a:ext cx="5075961" cy="0"/>
                            </a:xfrm>
                            <a:custGeom>
                              <a:rect b="b" l="l" r="r" t="t"/>
                              <a:pathLst>
                                <a:path extrusionOk="0" h="1" w="5075961">
                                  <a:moveTo>
                                    <a:pt x="0" y="0"/>
                                  </a:moveTo>
                                  <a:lnTo>
                                    <a:pt x="507596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5075961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596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736600</wp:posOffset>
                </wp:positionV>
                <wp:extent cx="5157025" cy="9104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94575" y="3775225"/>
                          <a:ext cx="5157025" cy="9104"/>
                          <a:chOff x="3694575" y="3775225"/>
                          <a:chExt cx="5157050" cy="9550"/>
                        </a:xfrm>
                      </wpg:grpSpPr>
                      <wpg:grpSp>
                        <wpg:cNvGrpSpPr/>
                        <wpg:grpSpPr>
                          <a:xfrm>
                            <a:off x="3694588" y="3775448"/>
                            <a:ext cx="5157025" cy="9100"/>
                            <a:chOff x="0" y="0"/>
                            <a:chExt cx="5157025" cy="9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157025" cy="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445" y="4552"/>
                              <a:ext cx="5148134" cy="0"/>
                              <a:chOff x="0" y="0"/>
                              <a:chExt cx="5148134" cy="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4241321" cy="0"/>
                              </a:xfrm>
                              <a:custGeom>
                                <a:rect b="b" l="l" r="r" t="t"/>
                                <a:pathLst>
                                  <a:path extrusionOk="0" h="1" w="4241321">
                                    <a:moveTo>
                                      <a:pt x="0" y="0"/>
                                    </a:moveTo>
                                    <a:lnTo>
                                      <a:pt x="424132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4245131" y="0"/>
                                <a:ext cx="903003" cy="0"/>
                              </a:xfrm>
                              <a:custGeom>
                                <a:rect b="b" l="l" r="r" t="t"/>
                                <a:pathLst>
                                  <a:path extrusionOk="0" h="1" w="903003">
                                    <a:moveTo>
                                      <a:pt x="0" y="0"/>
                                    </a:moveTo>
                                    <a:lnTo>
                                      <a:pt x="903003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736600</wp:posOffset>
                </wp:positionV>
                <wp:extent cx="5157025" cy="9104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7025" cy="91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546100</wp:posOffset>
                </wp:positionV>
                <wp:extent cx="5144516" cy="127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0825" y="3775225"/>
                          <a:ext cx="5144516" cy="12700"/>
                          <a:chOff x="3700825" y="3775225"/>
                          <a:chExt cx="5144550" cy="9550"/>
                        </a:xfrm>
                      </wpg:grpSpPr>
                      <wpg:grpSp>
                        <wpg:cNvGrpSpPr/>
                        <wpg:grpSpPr>
                          <a:xfrm>
                            <a:off x="3700842" y="3780000"/>
                            <a:ext cx="5144516" cy="0"/>
                            <a:chOff x="0" y="0"/>
                            <a:chExt cx="5144516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144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144516" cy="0"/>
                            </a:xfrm>
                            <a:custGeom>
                              <a:rect b="b" l="l" r="r" t="t"/>
                              <a:pathLst>
                                <a:path extrusionOk="0" h="1" w="5144516">
                                  <a:moveTo>
                                    <a:pt x="0" y="0"/>
                                  </a:moveTo>
                                  <a:lnTo>
                                    <a:pt x="514451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546100</wp:posOffset>
                </wp:positionV>
                <wp:extent cx="5144516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451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342900</wp:posOffset>
                </wp:positionV>
                <wp:extent cx="5144516" cy="1270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0825" y="3775225"/>
                          <a:ext cx="5144516" cy="12700"/>
                          <a:chOff x="3700825" y="3775225"/>
                          <a:chExt cx="5144550" cy="9550"/>
                        </a:xfrm>
                      </wpg:grpSpPr>
                      <wpg:grpSp>
                        <wpg:cNvGrpSpPr/>
                        <wpg:grpSpPr>
                          <a:xfrm>
                            <a:off x="3700842" y="3780000"/>
                            <a:ext cx="5144516" cy="0"/>
                            <a:chOff x="0" y="0"/>
                            <a:chExt cx="5144516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144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5144516" cy="0"/>
                            </a:xfrm>
                            <a:custGeom>
                              <a:rect b="b" l="l" r="r" t="t"/>
                              <a:pathLst>
                                <a:path extrusionOk="0" h="1" w="5144516">
                                  <a:moveTo>
                                    <a:pt x="0" y="0"/>
                                  </a:moveTo>
                                  <a:lnTo>
                                    <a:pt x="514451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342900</wp:posOffset>
                </wp:positionV>
                <wp:extent cx="5144516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451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5" w:line="26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6" w:line="276" w:lineRule="auto"/>
        <w:ind w:left="962" w:right="860" w:hanging="360"/>
        <w:jc w:val="both"/>
        <w:rPr>
          <w:rFonts w:ascii="Calibri" w:cs="Calibri" w:eastAsia="Calibri" w:hAnsi="Calibri"/>
          <w:sz w:val="14"/>
          <w:szCs w:val="14"/>
        </w:rPr>
        <w:sectPr>
          <w:footerReference r:id="rId18" w:type="default"/>
          <w:type w:val="nextPage"/>
          <w:pgSz w:h="15840" w:w="12240" w:orient="portrait"/>
          <w:pgMar w:bottom="280" w:top="1240" w:left="1460" w:right="800" w:header="264" w:footer="1347"/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6.   Desde la observación del video levante a mano alzada un diagrama de flujo de proceso utilizando colores para indicar la instrumentación para un control realimentado de temperatura. Usar el estándar ISA para el diagrama. 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(1 punto)</w:t>
      </w:r>
    </w:p>
    <w:p w:rsidR="00000000" w:rsidDel="00000000" w:rsidP="00000000" w:rsidRDefault="00000000" w:rsidRPr="00000000" w14:paraId="0000002D">
      <w:pPr>
        <w:spacing w:before="6" w:line="140" w:lineRule="auto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962" w:right="857" w:hanging="360"/>
        <w:jc w:val="both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7.   Con lo expuesto en el video y desde su comprensión del sistema proponga un diagrama P&amp;ID para un esquema de control por restriccion bajo el escenario de automatización por PLC, además mostrar el tipo de señal que conforman los lazos ( hacerlo a mano alzada y usar colores para las señales) 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(1 punto)</w:t>
      </w:r>
    </w:p>
    <w:p w:rsidR="00000000" w:rsidDel="00000000" w:rsidP="00000000" w:rsidRDefault="00000000" w:rsidRPr="00000000" w14:paraId="0000002F">
      <w:pPr>
        <w:spacing w:before="8" w:line="100" w:lineRule="auto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43" w:firstLine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footerReference r:id="rId19" w:type="default"/>
          <w:type w:val="nextPage"/>
          <w:pgSz w:h="15840" w:w="12240" w:orient="portrait"/>
          <w:pgMar w:bottom="280" w:top="1240" w:left="1460" w:right="800" w:header="264" w:footer="134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6" w:line="140" w:lineRule="auto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962" w:right="857" w:hanging="360"/>
        <w:jc w:val="both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8.   Realice un análisis del proceso que se requiere para realizar la identificación de la planta por curva de reacción, elabore un diagrama, describe el proceso, identifique rangos y unidades.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8" w:line="100" w:lineRule="auto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0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43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20" w:type="default"/>
      <w:type w:val="nextPage"/>
      <w:pgSz w:h="15840" w:w="12240" w:orient="portrait"/>
      <w:pgMar w:bottom="280" w:top="1240" w:left="1460" w:right="800" w:header="264" w:footer="1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line="340" w:lineRule="auto"/>
      <w:ind w:left="20" w:right="-48" w:firstLine="0"/>
      <w:jc w:val="left"/>
      <w:rPr>
        <w:rFonts w:ascii="Calibri" w:cs="Calibri" w:eastAsia="Calibri" w:hAnsi="Calibri"/>
        <w:sz w:val="32"/>
        <w:szCs w:val="3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line="340" w:lineRule="auto"/>
      <w:ind w:left="20" w:right="-48" w:firstLine="0"/>
      <w:jc w:val="left"/>
      <w:rPr>
        <w:rFonts w:ascii="Calibri" w:cs="Calibri" w:eastAsia="Calibri" w:hAnsi="Calibri"/>
        <w:sz w:val="32"/>
        <w:szCs w:val="32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line="340" w:lineRule="auto"/>
      <w:ind w:left="20" w:right="-48" w:firstLine="0"/>
      <w:jc w:val="left"/>
      <w:rPr>
        <w:rFonts w:ascii="Calibri" w:cs="Calibri" w:eastAsia="Calibri" w:hAnsi="Calibri"/>
        <w:sz w:val="32"/>
        <w:szCs w:val="3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line="200" w:lineRule="auto"/>
      <w:jc w:val="left"/>
      <w:rPr>
        <w:sz w:val="20"/>
        <w:szCs w:val="20"/>
      </w:rPr>
    </w:pPr>
    <w:r w:rsidDel="00000000" w:rsidR="00000000" w:rsidRPr="00000000">
      <w:rPr/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6557010</wp:posOffset>
              </wp:positionH>
              <wp:positionV relativeFrom="page">
                <wp:posOffset>173990</wp:posOffset>
              </wp:positionV>
              <wp:extent cx="626745" cy="626745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32625" y="3466625"/>
                        <a:ext cx="626745" cy="626745"/>
                        <a:chOff x="5032625" y="3466625"/>
                        <a:chExt cx="626750" cy="626750"/>
                      </a:xfrm>
                    </wpg:grpSpPr>
                    <wpg:grpSp>
                      <wpg:cNvGrpSpPr/>
                      <wpg:grpSpPr>
                        <a:xfrm>
                          <a:off x="5032628" y="3466628"/>
                          <a:ext cx="626745" cy="626745"/>
                          <a:chOff x="0" y="0"/>
                          <a:chExt cx="626745" cy="62674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26725" cy="62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0" y="0"/>
                            <a:ext cx="626745" cy="626745"/>
                          </a:xfrm>
                          <a:custGeom>
                            <a:rect b="b" l="l" r="r" t="t"/>
                            <a:pathLst>
                              <a:path extrusionOk="0" h="626745" w="626745">
                                <a:moveTo>
                                  <a:pt x="0" y="313055"/>
                                </a:moveTo>
                                <a:lnTo>
                                  <a:pt x="1270" y="339090"/>
                                </a:lnTo>
                                <a:lnTo>
                                  <a:pt x="3810" y="363855"/>
                                </a:lnTo>
                                <a:lnTo>
                                  <a:pt x="8890" y="388620"/>
                                </a:lnTo>
                                <a:lnTo>
                                  <a:pt x="15875" y="412115"/>
                                </a:lnTo>
                                <a:lnTo>
                                  <a:pt x="24765" y="435610"/>
                                </a:lnTo>
                                <a:lnTo>
                                  <a:pt x="34925" y="457200"/>
                                </a:lnTo>
                                <a:lnTo>
                                  <a:pt x="46990" y="478155"/>
                                </a:lnTo>
                                <a:lnTo>
                                  <a:pt x="60325" y="498475"/>
                                </a:lnTo>
                                <a:lnTo>
                                  <a:pt x="75565" y="517525"/>
                                </a:lnTo>
                                <a:lnTo>
                                  <a:pt x="92075" y="534670"/>
                                </a:lnTo>
                                <a:lnTo>
                                  <a:pt x="109220" y="551180"/>
                                </a:lnTo>
                                <a:lnTo>
                                  <a:pt x="128270" y="566420"/>
                                </a:lnTo>
                                <a:lnTo>
                                  <a:pt x="148590" y="579755"/>
                                </a:lnTo>
                                <a:lnTo>
                                  <a:pt x="169545" y="591820"/>
                                </a:lnTo>
                                <a:lnTo>
                                  <a:pt x="191135" y="601980"/>
                                </a:lnTo>
                                <a:lnTo>
                                  <a:pt x="214630" y="610870"/>
                                </a:lnTo>
                                <a:lnTo>
                                  <a:pt x="238125" y="617855"/>
                                </a:lnTo>
                                <a:lnTo>
                                  <a:pt x="262890" y="622935"/>
                                </a:lnTo>
                                <a:lnTo>
                                  <a:pt x="287655" y="625475"/>
                                </a:lnTo>
                                <a:lnTo>
                                  <a:pt x="313690" y="626745"/>
                                </a:lnTo>
                                <a:lnTo>
                                  <a:pt x="339090" y="625475"/>
                                </a:lnTo>
                                <a:lnTo>
                                  <a:pt x="364489" y="622935"/>
                                </a:lnTo>
                                <a:lnTo>
                                  <a:pt x="388620" y="617855"/>
                                </a:lnTo>
                                <a:lnTo>
                                  <a:pt x="412750" y="610870"/>
                                </a:lnTo>
                                <a:lnTo>
                                  <a:pt x="435610" y="601980"/>
                                </a:lnTo>
                                <a:lnTo>
                                  <a:pt x="457200" y="591820"/>
                                </a:lnTo>
                                <a:lnTo>
                                  <a:pt x="478155" y="579755"/>
                                </a:lnTo>
                                <a:lnTo>
                                  <a:pt x="498475" y="566420"/>
                                </a:lnTo>
                                <a:lnTo>
                                  <a:pt x="517525" y="551180"/>
                                </a:lnTo>
                                <a:lnTo>
                                  <a:pt x="534670" y="534670"/>
                                </a:lnTo>
                                <a:lnTo>
                                  <a:pt x="551180" y="517525"/>
                                </a:lnTo>
                                <a:lnTo>
                                  <a:pt x="566420" y="498475"/>
                                </a:lnTo>
                                <a:lnTo>
                                  <a:pt x="579755" y="478155"/>
                                </a:lnTo>
                                <a:lnTo>
                                  <a:pt x="591820" y="457200"/>
                                </a:lnTo>
                                <a:lnTo>
                                  <a:pt x="601980" y="435610"/>
                                </a:lnTo>
                                <a:lnTo>
                                  <a:pt x="610870" y="412115"/>
                                </a:lnTo>
                                <a:lnTo>
                                  <a:pt x="617855" y="388620"/>
                                </a:lnTo>
                                <a:lnTo>
                                  <a:pt x="622935" y="363855"/>
                                </a:lnTo>
                                <a:lnTo>
                                  <a:pt x="625475" y="339090"/>
                                </a:lnTo>
                                <a:lnTo>
                                  <a:pt x="626745" y="313055"/>
                                </a:lnTo>
                                <a:lnTo>
                                  <a:pt x="625475" y="287655"/>
                                </a:lnTo>
                                <a:lnTo>
                                  <a:pt x="622935" y="262255"/>
                                </a:lnTo>
                                <a:lnTo>
                                  <a:pt x="617855" y="238125"/>
                                </a:lnTo>
                                <a:lnTo>
                                  <a:pt x="610870" y="213995"/>
                                </a:lnTo>
                                <a:lnTo>
                                  <a:pt x="601980" y="191135"/>
                                </a:lnTo>
                                <a:lnTo>
                                  <a:pt x="591820" y="169545"/>
                                </a:lnTo>
                                <a:lnTo>
                                  <a:pt x="579755" y="148590"/>
                                </a:lnTo>
                                <a:lnTo>
                                  <a:pt x="566420" y="128270"/>
                                </a:lnTo>
                                <a:lnTo>
                                  <a:pt x="551180" y="109220"/>
                                </a:lnTo>
                                <a:lnTo>
                                  <a:pt x="534670" y="92075"/>
                                </a:lnTo>
                                <a:lnTo>
                                  <a:pt x="517525" y="75565"/>
                                </a:lnTo>
                                <a:lnTo>
                                  <a:pt x="498475" y="60325"/>
                                </a:lnTo>
                                <a:lnTo>
                                  <a:pt x="478155" y="46990"/>
                                </a:lnTo>
                                <a:lnTo>
                                  <a:pt x="457200" y="34925"/>
                                </a:lnTo>
                                <a:lnTo>
                                  <a:pt x="435610" y="24765"/>
                                </a:lnTo>
                                <a:lnTo>
                                  <a:pt x="412750" y="15875"/>
                                </a:lnTo>
                                <a:lnTo>
                                  <a:pt x="388620" y="8890"/>
                                </a:lnTo>
                                <a:lnTo>
                                  <a:pt x="364489" y="3810"/>
                                </a:lnTo>
                                <a:lnTo>
                                  <a:pt x="339090" y="1270"/>
                                </a:lnTo>
                                <a:lnTo>
                                  <a:pt x="313690" y="0"/>
                                </a:lnTo>
                                <a:lnTo>
                                  <a:pt x="287655" y="1270"/>
                                </a:lnTo>
                                <a:lnTo>
                                  <a:pt x="262890" y="3810"/>
                                </a:lnTo>
                                <a:lnTo>
                                  <a:pt x="238125" y="8890"/>
                                </a:lnTo>
                                <a:lnTo>
                                  <a:pt x="214630" y="15875"/>
                                </a:lnTo>
                                <a:lnTo>
                                  <a:pt x="191135" y="24765"/>
                                </a:lnTo>
                                <a:lnTo>
                                  <a:pt x="169545" y="34925"/>
                                </a:lnTo>
                                <a:lnTo>
                                  <a:pt x="148590" y="46990"/>
                                </a:lnTo>
                                <a:lnTo>
                                  <a:pt x="128270" y="60325"/>
                                </a:lnTo>
                                <a:lnTo>
                                  <a:pt x="109220" y="75565"/>
                                </a:lnTo>
                                <a:lnTo>
                                  <a:pt x="92075" y="92075"/>
                                </a:lnTo>
                                <a:lnTo>
                                  <a:pt x="75565" y="109220"/>
                                </a:lnTo>
                                <a:lnTo>
                                  <a:pt x="60325" y="128270"/>
                                </a:lnTo>
                                <a:lnTo>
                                  <a:pt x="46990" y="148590"/>
                                </a:lnTo>
                                <a:lnTo>
                                  <a:pt x="34925" y="169545"/>
                                </a:lnTo>
                                <a:lnTo>
                                  <a:pt x="24765" y="191135"/>
                                </a:lnTo>
                                <a:lnTo>
                                  <a:pt x="15875" y="213995"/>
                                </a:lnTo>
                                <a:lnTo>
                                  <a:pt x="8890" y="238125"/>
                                </a:lnTo>
                                <a:lnTo>
                                  <a:pt x="3810" y="262255"/>
                                </a:lnTo>
                                <a:lnTo>
                                  <a:pt x="1270" y="287655"/>
                                </a:lnTo>
                                <a:lnTo>
                                  <a:pt x="0" y="313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608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6557010</wp:posOffset>
              </wp:positionH>
              <wp:positionV relativeFrom="page">
                <wp:posOffset>173990</wp:posOffset>
              </wp:positionV>
              <wp:extent cx="626745" cy="626745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626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spacing w:line="340" w:lineRule="auto"/>
      <w:ind w:left="40" w:right="-28" w:firstLine="0"/>
      <w:jc w:val="left"/>
      <w:rPr>
        <w:rFonts w:ascii="Calibri" w:cs="Calibri" w:eastAsia="Calibri" w:hAnsi="Calibri"/>
        <w:sz w:val="32"/>
        <w:szCs w:val="32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9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9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9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9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9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9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9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9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9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7.png"/><Relationship Id="rId10" Type="http://schemas.openxmlformats.org/officeDocument/2006/relationships/header" Target="header1.xml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6.png"/><Relationship Id="rId8" Type="http://schemas.openxmlformats.org/officeDocument/2006/relationships/hyperlink" Target="https://mgfranciscofranco.blogspot.com/p/laboratorio-de-procesos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NosHHtzm+arRWLLf+PT0eqFktg==">AMUW2mWv3xzs86ljyG/iZC47RgfbW7+vIOOri4pNjCPnk/RMcXIwukfkPsPd4Dc5clXZfWt8ZsPXBpxlGvpGNwejTN39oIwiPoa5R4oau/6EVlM+5pyNlPE=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